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/>
    <w:p>
      <w:pPr>
        <w:spacing w:before="599" w:after="0"/>
        <w:ind w:left="0" w:right="-20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5pt">
            <v:imagedata r:id="rId5" o:title=""/>
            <w10:anchorlock/>
          </v:shape>
        </w:pic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06-32167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&amp;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06-32212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Neural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Computation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(Extended)</w:t>
      </w:r>
      <w:r>
        <w:rPr>
          <w:rFonts w:ascii="Times New Roman" w:eastAsia="Times New Roman" w:hAnsi="Times New Roman" w:cs="Times New Roman"/>
          <w:color w:val="auto"/>
          <w:spacing w:val="298"/>
          <w:sz w:val="20"/>
          <w:shd w:val="clear" w:color="auto" w:fill="auto"/>
        </w:rPr>
        <w:t xml:space="preserve"> </w:t>
      </w:r>
      <w:r>
        <w:pict>
          <v:shape id="_x0000_i1026" type="#_x0000_t75" style="width:157pt;height:5pt">
            <v:imagedata r:id="rId6" o:title=""/>
            <w10:anchorlock/>
          </v:shape>
        </w:pict>
      </w:r>
    </w:p>
    <w:p>
      <w:pPr>
        <w:spacing w:before="164" w:after="0"/>
        <w:ind w:left="36" w:right="402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9"/>
          <w:shd w:val="clear" w:color="auto" w:fill="auto"/>
        </w:rPr>
        <w:t>CW1:</w:t>
      </w:r>
      <w:r>
        <w:rPr>
          <w:rFonts w:ascii="Times New Roman" w:eastAsia="Times New Roman" w:hAnsi="Times New Roman" w:cs="Times New Roman"/>
          <w:color w:val="000000"/>
          <w:spacing w:val="72"/>
          <w:sz w:val="2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9"/>
          <w:shd w:val="clear" w:color="auto" w:fill="auto"/>
        </w:rPr>
        <w:t>Backpropagation</w:t>
      </w:r>
      <w:r>
        <w:rPr>
          <w:rFonts w:ascii="Times New Roman" w:eastAsia="Times New Roman" w:hAnsi="Times New Roman" w:cs="Times New Roman"/>
          <w:color w:val="000000"/>
          <w:spacing w:val="36"/>
          <w:sz w:val="2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9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36"/>
          <w:sz w:val="2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9"/>
          <w:shd w:val="clear" w:color="auto" w:fill="auto"/>
        </w:rPr>
        <w:t>Softmax</w:t>
      </w:r>
      <w:r>
        <w:pict>
          <v:shape id="_x0000_s1027" type="#_x0000_t75" style="width:6in;height:5pt;margin-top:27.01pt;margin-left:90pt;mso-position-horizontal-relative:page;position:absolute;z-index:-251658240">
            <v:imagedata r:id="rId7" o:title=""/>
            <w10:anchorlock/>
          </v:shape>
        </w:pict>
      </w:r>
    </w:p>
    <w:p>
      <w:pPr>
        <w:spacing w:before="204" w:after="0" w:line="239" w:lineRule="exact"/>
        <w:ind w:left="36" w:right="509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Released: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November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2nd,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2020 Deadline: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November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20th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5pm,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2020. Weight: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25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%</w:t>
      </w:r>
    </w:p>
    <w:p>
      <w:pPr>
        <w:spacing w:before="216" w:after="0"/>
        <w:ind w:left="2336" w:right="2136" w:firstLine="0"/>
        <w:jc w:val="both"/>
      </w:pPr>
      <w:r>
        <w:pict>
          <v:shape id="_x0000_i1028" type="#_x0000_t75" style="width:198.42pt;height:198.74pt">
            <v:imagedata r:id="rId8" o:title=""/>
            <w10:anchorlock/>
          </v:shape>
        </w:pict>
      </w:r>
    </w:p>
    <w:p>
      <w:pPr>
        <w:spacing w:before="43" w:after="0" w:line="239" w:lineRule="exact"/>
        <w:ind w:left="36" w:right="34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Figure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1:</w:t>
      </w:r>
      <w:r>
        <w:rPr>
          <w:rFonts w:ascii="Times New Roman" w:eastAsia="Times New Roman" w:hAnsi="Times New Roman" w:cs="Times New Roman"/>
          <w:color w:val="000000"/>
          <w:spacing w:val="8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Visualisation</w:t>
      </w:r>
      <w:bookmarkStart w:id="0" w:name="_page0_x138.47_y389.68"/>
      <w:bookmarkEnd w:id="0"/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training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examples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from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Fashion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MNIST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dataset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examples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 predicted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classes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(with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probabilities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parentheses).</w:t>
      </w:r>
      <w:r>
        <w:rPr>
          <w:rFonts w:ascii="Times New Roman" w:eastAsia="Times New Roman" w:hAnsi="Times New Roman" w:cs="Times New Roman"/>
          <w:color w:val="000000"/>
          <w:spacing w:val="3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Incorrect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classications</w:t>
      </w:r>
      <w:r>
        <w:rPr>
          <w:rFonts w:ascii="Times New Roman" w:eastAsia="Times New Roman" w:hAnsi="Times New Roman" w:cs="Times New Roman"/>
          <w:color w:val="000000"/>
          <w:spacing w:val="16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are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highlighted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red.</w:t>
      </w:r>
    </w:p>
    <w:p>
      <w:pPr>
        <w:spacing w:before="180" w:after="0" w:line="239" w:lineRule="exact"/>
        <w:ind w:left="243" w:right="52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You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should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complete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this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coursework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groups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specied</w:t>
      </w:r>
      <w:r>
        <w:rPr>
          <w:rFonts w:ascii="Times New Roman" w:eastAsia="Times New Roman" w:hAnsi="Times New Roman" w:cs="Times New Roman"/>
          <w:color w:val="000000"/>
          <w:spacing w:val="159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Canvas.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account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dierent contributions between group members,</w:t>
      </w:r>
      <w:r>
        <w:pict>
          <v:shape id="_x0000_s1029" type="#_x0000_t75" style="width:6in;height:180pt;margin-top:5.25pt;margin-left:90pt;mso-position-horizontal-relative:page;position:absolute;z-index:-251657216">
            <v:imagedata r:id="rId9" o:title=""/>
            <w10:anchorlock/>
          </v:shape>
        </w:pic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 xml:space="preserve">we will ask for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FFFFFF"/>
        </w:rPr>
        <w:t>peer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 xml:space="preserve"> evaluation on Canvas at the end of the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coursework.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individual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marks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will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hd w:val="clear" w:color="auto" w:fill="FFFFFF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adjusted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interval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[{5%,5%]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(out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total mark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25%)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based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on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this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evaluation.</w:t>
      </w:r>
      <w:r>
        <w:rPr>
          <w:rFonts w:ascii="Times New Roman" w:eastAsia="Times New Roman" w:hAnsi="Times New Roman" w:cs="Times New Roman"/>
          <w:color w:val="000000"/>
          <w:spacing w:val="7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Discrepancies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anomalies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FFFFFF"/>
        </w:rPr>
        <w:t>peer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evaluation 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hd w:val="clear" w:color="auto" w:fill="FFFFFF"/>
        </w:rPr>
        <w:t>be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considered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case-by-case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basis.</w:t>
      </w:r>
    </w:p>
    <w:p>
      <w:pPr>
        <w:spacing w:before="142" w:after="0" w:line="239" w:lineRule="exact"/>
        <w:ind w:left="243" w:right="16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Each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group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should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make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one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submission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consisting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one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tarball</w:t>
      </w:r>
      <w:r>
        <w:rPr>
          <w:rFonts w:ascii="Times New Roman" w:eastAsia="Times New Roman" w:hAnsi="Times New Roman" w:cs="Times New Roman"/>
          <w:color w:val="000000"/>
          <w:spacing w:val="343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cw1-2020-files.tar.gz. 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contents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tarball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should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hd w:val="clear" w:color="auto" w:fill="FFFFFF"/>
        </w:rPr>
        <w:t>be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one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directory</w:t>
      </w:r>
      <w:r>
        <w:rPr>
          <w:rFonts w:ascii="Times New Roman" w:eastAsia="Times New Roman" w:hAnsi="Times New Roman" w:cs="Times New Roman"/>
          <w:color w:val="000000"/>
          <w:spacing w:val="33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cw1-2020-files</w:t>
      </w:r>
      <w:r>
        <w:rPr>
          <w:rFonts w:ascii="Times New Roman" w:eastAsia="Times New Roman" w:hAnsi="Times New Roman" w:cs="Times New Roman"/>
          <w:color w:val="000000"/>
          <w:spacing w:val="27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containing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comple- tion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provided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Python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les</w:t>
      </w:r>
      <w:r>
        <w:rPr>
          <w:rFonts w:ascii="Times New Roman" w:eastAsia="Times New Roman" w:hAnsi="Times New Roman" w:cs="Times New Roman"/>
          <w:color w:val="000000"/>
          <w:spacing w:val="19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(see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below)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FFFFFF"/>
        </w:rPr>
        <w:t>report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PDF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le</w:t>
      </w:r>
      <w:r>
        <w:rPr>
          <w:rFonts w:ascii="Times New Roman" w:eastAsia="Times New Roman" w:hAnsi="Times New Roman" w:cs="Times New Roman"/>
          <w:color w:val="000000"/>
          <w:spacing w:val="19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format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with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le name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report.pdf.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facilitate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automated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assessment,</w:t>
      </w:r>
      <w:r>
        <w:rPr>
          <w:rFonts w:ascii="Times New Roman" w:eastAsia="Times New Roman" w:hAnsi="Times New Roman" w:cs="Times New Roman"/>
          <w:color w:val="000000"/>
          <w:spacing w:val="262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you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should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not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change</w:t>
      </w:r>
      <w:r>
        <w:rPr>
          <w:rFonts w:ascii="Times New Roman" w:eastAsia="Times New Roman" w:hAnsi="Times New Roman" w:cs="Times New Roman"/>
          <w:color w:val="000000"/>
          <w:spacing w:val="38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function names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signatures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provided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le</w:t>
      </w:r>
      <w:r>
        <w:rPr>
          <w:rFonts w:ascii="Times New Roman" w:eastAsia="Times New Roman" w:hAnsi="Times New Roman" w:cs="Times New Roman"/>
          <w:color w:val="000000"/>
          <w:spacing w:val="38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backprop-softmax.py.</w:t>
      </w:r>
    </w:p>
    <w:p>
      <w:pPr>
        <w:spacing w:before="142" w:after="0" w:line="239" w:lineRule="exact"/>
        <w:ind w:left="243" w:right="60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Each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student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should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also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submit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separate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Canvas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assignment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with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description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their own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contribution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FFFFFF"/>
        </w:rPr>
        <w:t>project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(no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more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than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100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words),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FFFFFF"/>
        </w:rPr>
        <w:t>peer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evaluation.</w:t>
      </w:r>
      <w:r>
        <w:rPr>
          <w:rFonts w:ascii="Times New Roman" w:eastAsia="Times New Roman" w:hAnsi="Times New Roman" w:cs="Times New Roman"/>
          <w:color w:val="000000"/>
          <w:spacing w:val="104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This assignment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not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marked,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but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hd w:val="clear" w:color="auto" w:fill="FFFFFF"/>
        </w:rPr>
        <w:t>be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used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determine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FFFFFF"/>
        </w:rPr>
        <w:t>peer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marking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FFFFF"/>
        </w:rPr>
        <w:t>coursework.</w:t>
      </w:r>
    </w:p>
    <w:p>
      <w:pPr>
        <w:spacing w:before="349" w:after="0" w:line="220" w:lineRule="exact"/>
        <w:ind w:left="36" w:right="37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goal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this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coursework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feedforward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neural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with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softmax layer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classify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pictures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fashion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items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from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Fashion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MNIST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auto"/>
        </w:rPr>
        <w:t>set</w:t>
      </w:r>
      <w:r>
        <w:rPr>
          <w:vertAlign w:val="superscript"/>
        </w:rPr>
        <w:footnoteReference w:customMarkFollows="1" w:id="0"/>
        <w:t xml:space="preserve">1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 xml:space="preserve"> </w:t>
      </w:r>
      <w:hyperlink w:anchor="_page0_x107.04_y639.97" w:history="1">
        <w:r>
          <w:rPr>
            <w:rFonts w:ascii="Times New Roman" w:eastAsia="Times New Roman" w:hAnsi="Times New Roman" w:cs="Times New Roman"/>
            <w:color w:val="000000"/>
            <w:spacing w:val="0"/>
            <w:sz w:val="20"/>
            <w:shd w:val="clear" w:color="auto" w:fill="auto"/>
          </w:rPr>
          <w:t>The</w:t>
        </w:r>
      </w:hyperlink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dataset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consists</w:t>
      </w:r>
    </w:p>
    <w:p>
      <w:pPr>
        <w:spacing w:before="784" w:after="0" w:line="239" w:lineRule="exact"/>
        <w:ind w:left="36" w:right="22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training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set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60,000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examples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test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set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10,000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examples.</w:t>
      </w:r>
      <w:r>
        <w:rPr>
          <w:rFonts w:ascii="Times New Roman" w:eastAsia="Times New Roman" w:hAnsi="Times New Roman" w:cs="Times New Roman"/>
          <w:color w:val="000000"/>
          <w:spacing w:val="7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Each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28x28 grayscale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associated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with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one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auto"/>
        </w:rPr>
        <w:t>labels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(t-shirt,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trouser,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etc.),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shown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Figure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1.</w:t>
      </w:r>
    </w:p>
    <w:p>
      <w:pPr>
        <w:spacing w:before="142" w:after="0" w:line="239" w:lineRule="exact"/>
        <w:ind w:left="36" w:right="38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network,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will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backpropagation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algorithm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mini-batch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gradient descent.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pseudo-code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algorithms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are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provided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lectures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notes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Backpropagation</w:t>
      </w:r>
    </w:p>
    <w:p>
      <w:pPr>
        <w:spacing w:before="0" w:after="0" w:line="239" w:lineRule="exact"/>
        <w:ind w:left="36" w:right="1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Softmax.</w:t>
      </w:r>
      <w:r>
        <w:rPr>
          <w:rFonts w:ascii="Times New Roman" w:eastAsia="Times New Roman" w:hAnsi="Times New Roman" w:cs="Times New Roman"/>
          <w:color w:val="000000"/>
          <w:spacing w:val="1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skeleton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implementation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together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with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some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utility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functions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reading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 plotting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are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provided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tarball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le</w:t>
      </w:r>
      <w:r>
        <w:rPr>
          <w:rFonts w:ascii="Times New Roman" w:eastAsia="Times New Roman" w:hAnsi="Times New Roman" w:cs="Times New Roman"/>
          <w:color w:val="000000"/>
          <w:spacing w:val="42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cw1-2020-files.tar.gz</w:t>
      </w:r>
      <w:r>
        <w:rPr>
          <w:rFonts w:ascii="Times New Roman" w:eastAsia="Times New Roman" w:hAnsi="Times New Roman" w:cs="Times New Roman"/>
          <w:color w:val="000000"/>
          <w:spacing w:val="5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Canvas.</w:t>
      </w:r>
      <w:r>
        <w:rPr>
          <w:rFonts w:ascii="Times New Roman" w:eastAsia="Times New Roman" w:hAnsi="Times New Roman" w:cs="Times New Roman"/>
          <w:color w:val="000000"/>
          <w:spacing w:val="6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tarball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also contains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dataset,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hence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not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download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separately.</w:t>
      </w:r>
    </w:p>
    <w:p>
      <w:pPr>
        <w:spacing w:before="142" w:after="0" w:line="239" w:lineRule="exact"/>
        <w:ind w:left="36" w:right="38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complete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coursework,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should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use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Numpy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Matplolib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Python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3.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coursework 1,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should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not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use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any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neural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library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which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provides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autograd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functionality,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such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 PyTorch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TensorFlow.</w:t>
      </w:r>
    </w:p>
    <w:p>
      <w:pPr>
        <w:spacing w:before="461" w:after="0"/>
        <w:ind w:left="36" w:right="-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Task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1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(1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%).</w:t>
      </w:r>
      <w:r>
        <w:rPr>
          <w:rFonts w:ascii="Times New Roman" w:eastAsia="Times New Roman" w:hAnsi="Times New Roman" w:cs="Times New Roman"/>
          <w:color w:val="000000"/>
          <w:spacing w:val="5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Extend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code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by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implementing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3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softmax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which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computes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</w:t>
      </w:r>
    </w:p>
    <w:p>
      <w:pPr>
        <w:spacing w:before="0" w:after="0" w:line="276" w:lineRule="exact"/>
        <w:ind w:left="36" w:right="153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5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hd w:val="clear" w:color="auto" w:fill="auto"/>
        </w:rPr>
        <w:t>(p</w:t>
      </w:r>
      <w:r>
        <w:rPr>
          <w:rFonts w:ascii="Times New Roman" w:eastAsia="Times New Roman" w:hAnsi="Times New Roman" w:cs="Times New Roman"/>
          <w:color w:val="000000"/>
          <w:spacing w:val="18"/>
          <w:sz w:val="14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hd w:val="clear" w:color="auto" w:fill="auto"/>
        </w:rPr>
        <w:t>;:::;p</w:t>
      </w:r>
      <w:r>
        <w:rPr>
          <w:rFonts w:ascii="Times New Roman" w:eastAsia="Times New Roman" w:hAnsi="Times New Roman" w:cs="Times New Roman"/>
          <w:color w:val="000000"/>
          <w:spacing w:val="18"/>
          <w:sz w:val="14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from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activation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units</w:t>
      </w:r>
      <w:r>
        <w:rPr>
          <w:rFonts w:ascii="Times New Roman" w:eastAsia="Times New Roman" w:hAnsi="Times New Roman" w:cs="Times New Roman"/>
          <w:color w:val="000000"/>
          <w:spacing w:val="17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>z</w:t>
      </w:r>
      <w:r>
        <w:rPr>
          <w:rFonts w:ascii="Times New Roman" w:eastAsia="Times New Roman" w:hAnsi="Times New Roman" w:cs="Times New Roman"/>
          <w:color w:val="000000"/>
          <w:spacing w:val="12"/>
          <w:sz w:val="14"/>
          <w:shd w:val="clear" w:color="auto" w:fill="auto"/>
        </w:rPr>
        <w:t>1L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>;:::;z</w:t>
      </w:r>
      <w:r>
        <w:rPr>
          <w:rFonts w:ascii="Times New Roman" w:eastAsia="Times New Roman" w:hAnsi="Times New Roman" w:cs="Times New Roman"/>
          <w:color w:val="000000"/>
          <w:spacing w:val="12"/>
          <w:sz w:val="14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5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softmax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layer.</w:t>
      </w:r>
    </w:p>
    <w:p>
      <w:pPr>
        <w:spacing w:before="0" w:after="0" w:line="154" w:lineRule="exact"/>
        <w:ind w:left="5020" w:right="333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14"/>
          <w:shd w:val="clear" w:color="auto" w:fill="auto"/>
        </w:rPr>
        <w:t>L</w:t>
      </w:r>
    </w:p>
    <w:p>
      <w:pPr>
        <w:spacing w:before="245" w:after="0"/>
        <w:ind w:left="36" w:right="711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Input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u w:val="single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argument:</w:t>
      </w:r>
    </w:p>
    <w:p>
      <w:pPr>
        <w:numPr>
          <w:ilvl w:val="0"/>
          <w:numId w:val="1"/>
        </w:numPr>
        <w:spacing w:before="367" w:after="0" w:line="122" w:lineRule="exact"/>
        <w:ind w:right="1462"/>
        <w:jc w:val="center"/>
      </w:pP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6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z</w:t>
      </w:r>
      <w:r>
        <w:rPr>
          <w:rFonts w:ascii="Times New Roman" w:eastAsia="Times New Roman" w:hAnsi="Times New Roman" w:cs="Times New Roman"/>
          <w:color w:val="000000"/>
          <w:spacing w:val="7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=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>z</w:t>
      </w:r>
      <w:r>
        <w:rPr>
          <w:rFonts w:ascii="Times New Roman" w:eastAsia="Times New Roman" w:hAnsi="Times New Roman" w:cs="Times New Roman"/>
          <w:color w:val="000000"/>
          <w:spacing w:val="28"/>
          <w:sz w:val="14"/>
          <w:shd w:val="clear" w:color="auto" w:fill="auto"/>
        </w:rPr>
        <w:t>L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>;:::;z</w:t>
      </w:r>
      <w:r>
        <w:rPr>
          <w:rFonts w:ascii="Times New Roman" w:eastAsia="Times New Roman" w:hAnsi="Times New Roman" w:cs="Times New Roman"/>
          <w:color w:val="000000"/>
          <w:spacing w:val="28"/>
          <w:sz w:val="14"/>
          <w:shd w:val="clear" w:color="auto" w:fill="auto"/>
        </w:rPr>
        <w:t>L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corresponding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z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units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softmax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 xml:space="preserve">layer </w:t>
      </w:r>
      <w:r>
        <w:rPr>
          <w:rFonts w:ascii="Times New Roman" w:eastAsia="Times New Roman" w:hAnsi="Times New Roman" w:cs="Times New Roman"/>
          <w:color w:val="000000"/>
          <w:spacing w:val="-2147483648"/>
          <w:sz w:val="14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559"/>
          <w:sz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shd w:val="clear" w:color="auto" w:fill="auto"/>
        </w:rPr>
        <w:t>10</w:t>
      </w:r>
    </w:p>
    <w:p>
      <w:pPr>
        <w:spacing w:before="323" w:after="0"/>
        <w:ind w:left="36" w:right="779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Output:</w:t>
      </w:r>
    </w:p>
    <w:p>
      <w:pPr>
        <w:numPr>
          <w:ilvl w:val="0"/>
          <w:numId w:val="2"/>
        </w:numPr>
        <w:spacing w:before="320" w:after="0"/>
        <w:ind w:right="33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auto"/>
        </w:rPr>
        <w:t>(p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>;:::;p</w:t>
      </w:r>
      <w:r>
        <w:rPr>
          <w:rFonts w:ascii="Times New Roman" w:eastAsia="Times New Roman" w:hAnsi="Times New Roman" w:cs="Times New Roman"/>
          <w:color w:val="000000"/>
          <w:spacing w:val="12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output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</w:t>
      </w:r>
    </w:p>
    <w:p>
      <w:pPr>
        <w:spacing w:before="0" w:after="0" w:line="154" w:lineRule="exact"/>
        <w:ind w:left="2591" w:right="507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14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528"/>
          <w:sz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shd w:val="clear" w:color="auto" w:fill="auto"/>
        </w:rPr>
        <w:t>10</w:t>
      </w:r>
    </w:p>
    <w:p>
      <w:pPr>
        <w:spacing w:before="303" w:after="0"/>
        <w:ind w:left="36" w:right="764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Example:</w:t>
      </w:r>
      <w:r>
        <w:pict>
          <v:shape id="_x0000_s1030" type="#_x0000_t75" style="width:43pt;height:3pt;margin-top:25.76pt;margin-left:90pt;mso-position-horizontal-relative:page;position:absolute;z-index:251660288">
            <v:imagedata r:id="rId10" o:title=""/>
            <w10:anchorlock/>
          </v:shape>
        </w:pict>
      </w:r>
    </w:p>
    <w:p>
      <w:pPr>
        <w:spacing w:before="142" w:after="0" w:line="239" w:lineRule="exact"/>
        <w:ind w:left="36" w:right="21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auto"/>
        </w:rPr>
        <w:t>following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example,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7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instantiate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object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BackPropagation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(which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causes 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dataset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loaded),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call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softmax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with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simple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test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vector.</w:t>
      </w:r>
    </w:p>
    <w:p>
      <w:pPr>
        <w:spacing w:before="217" w:after="0"/>
        <w:ind w:left="96" w:right="5877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2147483648"/>
          <w:sz w:val="20"/>
          <w:shd w:val="clear" w:color="auto" w:fill="F2F2F2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BackPropagation()</w:t>
      </w:r>
    </w:p>
    <w:p>
      <w:pPr>
        <w:spacing w:before="18" w:after="0"/>
        <w:ind w:left="96" w:right="306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mnist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data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train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images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idx3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ubyte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gz</w:t>
      </w:r>
    </w:p>
    <w:p>
      <w:pPr>
        <w:spacing w:before="18" w:after="0"/>
        <w:ind w:left="96" w:right="316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mnist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data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train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labels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idx1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ubyte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gz</w:t>
      </w:r>
    </w:p>
    <w:p>
      <w:pPr>
        <w:spacing w:before="18" w:after="0"/>
        <w:ind w:left="96" w:right="307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mnist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data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t10k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images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idx3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ubyte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gz</w:t>
      </w:r>
    </w:p>
    <w:p>
      <w:pPr>
        <w:spacing w:before="18" w:after="0"/>
        <w:ind w:left="96" w:right="317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mnist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data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t10k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labels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idx1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ubyte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gz</w:t>
      </w:r>
    </w:p>
    <w:p>
      <w:pPr>
        <w:spacing w:before="18" w:after="0"/>
        <w:ind w:left="96" w:right="5124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z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-2147483648"/>
          <w:sz w:val="20"/>
          <w:shd w:val="clear" w:color="auto" w:fill="F2F2F2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np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array([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18" w:after="0"/>
        <w:ind w:left="96" w:right="6790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softmax(z)</w:t>
      </w:r>
    </w:p>
    <w:p>
      <w:pPr>
        <w:spacing w:before="18" w:after="0"/>
        <w:ind w:left="96" w:right="208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array([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7.80134161e-05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2.12062451e-04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5.76445508e-04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1.56694135e-03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</w:p>
    <w:p>
      <w:pPr>
        <w:spacing w:before="0" w:after="0" w:line="239" w:lineRule="exact"/>
        <w:ind w:left="828" w:right="1897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4.25938820e-03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1.15782175e-02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3.14728583e-02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8.55520989e-02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2.32554716e-01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6.32149258e-01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784" w:after="0" w:line="239" w:lineRule="exact"/>
        <w:ind w:left="36" w:right="1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Task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15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(3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%).</w:t>
      </w:r>
      <w:r>
        <w:rPr>
          <w:rFonts w:ascii="Times New Roman" w:eastAsia="Times New Roman" w:hAnsi="Times New Roman" w:cs="Times New Roman"/>
          <w:color w:val="000000"/>
          <w:spacing w:val="7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Extend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code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by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implementing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6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forward</w:t>
      </w:r>
      <w:r>
        <w:rPr>
          <w:rFonts w:ascii="Times New Roman" w:eastAsia="Times New Roman" w:hAnsi="Times New Roman" w:cs="Times New Roman"/>
          <w:color w:val="000000"/>
          <w:spacing w:val="13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which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sets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activation units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</w:t>
      </w:r>
      <w:r>
        <w:rPr>
          <w:rFonts w:ascii="Times New Roman" w:eastAsia="Times New Roman" w:hAnsi="Times New Roman" w:cs="Times New Roman"/>
          <w:color w:val="000000"/>
          <w:spacing w:val="26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>x,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feeds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forward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through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hd w:val="clear" w:color="auto" w:fill="auto"/>
        </w:rPr>
        <w:t>nally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returns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corresponding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units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output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layer.</w:t>
      </w:r>
    </w:p>
    <w:p>
      <w:pPr>
        <w:spacing w:before="160" w:after="0"/>
        <w:ind w:left="36" w:right="703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Input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u w:val="single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arguments:</w:t>
      </w:r>
    </w:p>
    <w:p>
      <w:pPr>
        <w:numPr>
          <w:ilvl w:val="0"/>
          <w:numId w:val="3"/>
        </w:numPr>
        <w:spacing w:before="330" w:after="0"/>
        <w:ind w:right="3524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x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auto"/>
        </w:rPr>
        <w:t>[1;1]</w:t>
      </w:r>
      <w:r>
        <w:rPr>
          <w:rFonts w:ascii="Times New Roman" w:eastAsia="Times New Roman" w:hAnsi="Times New Roman" w:cs="Times New Roman"/>
          <w:color w:val="000000"/>
          <w:spacing w:val="1"/>
          <w:sz w:val="14"/>
          <w:shd w:val="clear" w:color="auto" w:fill="auto"/>
        </w:rPr>
        <w:t>784</w:t>
      </w:r>
      <w:r>
        <w:rPr>
          <w:rFonts w:ascii="Times New Roman" w:eastAsia="Times New Roman" w:hAnsi="Times New Roman" w:cs="Times New Roman"/>
          <w:color w:val="000000"/>
          <w:spacing w:val="6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784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elements</w:t>
      </w:r>
    </w:p>
    <w:p>
      <w:pPr>
        <w:spacing w:before="327" w:after="0"/>
        <w:ind w:left="36" w:right="779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Output:</w:t>
      </w:r>
    </w:p>
    <w:p>
      <w:pPr>
        <w:numPr>
          <w:ilvl w:val="0"/>
          <w:numId w:val="4"/>
        </w:numPr>
        <w:spacing w:before="294" w:after="0" w:line="83" w:lineRule="exact"/>
        <w:ind w:right="338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hd w:val="clear" w:color="auto" w:fill="auto"/>
        </w:rPr>
        <w:t>(p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>;:::;p</w:t>
      </w:r>
      <w:r>
        <w:rPr>
          <w:rFonts w:ascii="Times New Roman" w:eastAsia="Times New Roman" w:hAnsi="Times New Roman" w:cs="Times New Roman"/>
          <w:color w:val="000000"/>
          <w:spacing w:val="12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output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 xml:space="preserve">layer </w:t>
      </w:r>
      <w:r>
        <w:rPr>
          <w:rFonts w:ascii="Times New Roman" w:eastAsia="Times New Roman" w:hAnsi="Times New Roman" w:cs="Times New Roman"/>
          <w:color w:val="000000"/>
          <w:spacing w:val="-2147483648"/>
          <w:sz w:val="14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528"/>
          <w:sz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shd w:val="clear" w:color="auto" w:fill="auto"/>
        </w:rPr>
        <w:t>10</w:t>
      </w:r>
    </w:p>
    <w:p>
      <w:pPr>
        <w:spacing w:before="277" w:after="0"/>
        <w:ind w:left="36" w:right="764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Example:</w:t>
      </w:r>
      <w:r>
        <w:pict>
          <v:shape id="_x0000_s1031" type="#_x0000_t75" style="width:43pt;height:3pt;margin-top:24.43pt;margin-left:90pt;mso-position-horizontal-relative:page;position:absolute;z-index:251661312">
            <v:imagedata r:id="rId11" o:title=""/>
            <w10:anchorlock/>
          </v:shape>
        </w:pict>
      </w:r>
    </w:p>
    <w:p>
      <w:pPr>
        <w:spacing w:before="142" w:after="0" w:line="239" w:lineRule="exact"/>
        <w:ind w:left="36" w:right="16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Here,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call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7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forward</w:t>
      </w:r>
      <w:r>
        <w:rPr>
          <w:rFonts w:ascii="Times New Roman" w:eastAsia="Times New Roman" w:hAnsi="Times New Roman" w:cs="Times New Roman"/>
          <w:color w:val="000000"/>
          <w:spacing w:val="1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with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7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training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input.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Depending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on the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current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weights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biases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your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network,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may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see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dierent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output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than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 vector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below.</w:t>
      </w:r>
    </w:p>
    <w:p>
      <w:pPr>
        <w:spacing w:before="204" w:after="0"/>
        <w:ind w:left="96" w:right="5900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forward(bp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trainX[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18" w:after="0"/>
        <w:ind w:left="96" w:right="239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array([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0.10425727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0.09743926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0.0998025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0.09768295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0.1084072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</w:p>
    <w:p>
      <w:pPr>
        <w:spacing w:before="18" w:after="0"/>
        <w:ind w:left="828" w:right="2129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0.09732901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0.08471379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0.09933064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0.09877855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0.11225882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363" w:after="0"/>
        <w:ind w:left="36" w:right="143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Task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3</w:t>
      </w:r>
      <w:r>
        <w:rPr>
          <w:rFonts w:ascii="Times New Roman" w:eastAsia="Times New Roman" w:hAnsi="Times New Roman" w:cs="Times New Roman"/>
          <w:color w:val="000000"/>
          <w:spacing w:val="13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(1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%).</w:t>
      </w:r>
      <w:r>
        <w:rPr>
          <w:rFonts w:ascii="Times New Roman" w:eastAsia="Times New Roman" w:hAnsi="Times New Roman" w:cs="Times New Roman"/>
          <w:color w:val="000000"/>
          <w:spacing w:val="6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used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maximum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likelihood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principle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derive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loss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</w:p>
    <w:p>
      <w:pPr>
        <w:spacing w:before="157" w:after="0"/>
        <w:ind w:left="3535" w:right="338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19"/>
          <w:sz w:val="20"/>
          <w:shd w:val="clear" w:color="auto" w:fill="auto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shd w:val="clear" w:color="auto" w:fill="auto"/>
        </w:rPr>
        <w:t>(i)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:=</w:t>
      </w:r>
      <w:r>
        <w:rPr>
          <w:rFonts w:ascii="Times New Roman" w:eastAsia="Times New Roman" w:hAnsi="Times New Roman" w:cs="Times New Roman"/>
          <w:color w:val="000000"/>
          <w:spacing w:val="4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>logp</w:t>
      </w:r>
      <w:r>
        <w:rPr>
          <w:rFonts w:ascii="Times New Roman" w:eastAsia="Times New Roman" w:hAnsi="Times New Roman" w:cs="Times New Roman"/>
          <w:color w:val="000000"/>
          <w:spacing w:val="62"/>
          <w:sz w:val="1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0"/>
          <w:shd w:val="clear" w:color="auto" w:fill="auto"/>
        </w:rPr>
        <w:t>(i)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hd w:val="clear" w:color="auto" w:fill="auto"/>
        </w:rPr>
        <w:t>;</w:t>
      </w:r>
    </w:p>
    <w:p>
      <w:pPr>
        <w:spacing w:before="0" w:after="0" w:line="154" w:lineRule="exact"/>
        <w:ind w:left="4783" w:right="358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14"/>
          <w:shd w:val="clear" w:color="auto" w:fill="auto"/>
        </w:rPr>
        <w:t>y</w:t>
      </w:r>
    </w:p>
    <w:p>
      <w:pPr>
        <w:spacing w:before="163" w:after="0" w:line="258" w:lineRule="exact"/>
        <w:ind w:left="36" w:right="-1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where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shd w:val="clear" w:color="auto" w:fill="auto"/>
        </w:rPr>
        <w:t>j</w:t>
      </w:r>
      <w:r>
        <w:rPr>
          <w:rFonts w:ascii="Times New Roman" w:eastAsia="Times New Roman" w:hAnsi="Times New Roman" w:cs="Times New Roman"/>
          <w:color w:val="000000"/>
          <w:spacing w:val="5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hd w:val="clear" w:color="auto" w:fill="auto"/>
        </w:rPr>
        <w:t>[0;1]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network's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predicted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pacing w:val="19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>j,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5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14"/>
          <w:shd w:val="clear" w:color="auto" w:fill="auto"/>
        </w:rPr>
        <w:t>(i)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hd w:val="clear" w:color="auto" w:fill="auto"/>
        </w:rPr>
        <w:t>f1;:::;10g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correct class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6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auto"/>
        </w:rPr>
        <w:t>i-th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training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item.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softmax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loss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called</w:t>
      </w:r>
      <w:r>
        <w:rPr>
          <w:rFonts w:ascii="Times New Roman" w:eastAsia="Times New Roman" w:hAnsi="Times New Roman" w:cs="Times New Roman"/>
          <w:color w:val="000000"/>
          <w:spacing w:val="30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loss</w:t>
      </w:r>
      <w:r>
        <w:rPr>
          <w:rFonts w:ascii="Times New Roman" w:eastAsia="Times New Roman" w:hAnsi="Times New Roman" w:cs="Times New Roman"/>
          <w:color w:val="000000"/>
          <w:spacing w:val="12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provided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le backprop-softmax.py.</w:t>
      </w:r>
    </w:p>
    <w:p>
      <w:pPr>
        <w:spacing w:before="160" w:after="327"/>
        <w:ind w:left="36" w:right="711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Input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u w:val="single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argument:</w:t>
      </w:r>
    </w:p>
    <w:p>
      <w:pPr>
        <w:numPr>
          <w:ilvl w:val="0"/>
          <w:numId w:val="5"/>
        </w:numPr>
        <w:spacing w:before="111" w:after="0"/>
        <w:ind w:right="403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6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pred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=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shd w:val="clear" w:color="auto" w:fill="auto"/>
        </w:rPr>
        <w:t>p</w:t>
      </w:r>
      <w:r>
        <w:rPr>
          <w:rFonts w:ascii="Times New Roman" w:eastAsia="Times New Roman" w:hAnsi="Times New Roman" w:cs="Times New Roman"/>
          <w:color w:val="000000"/>
          <w:spacing w:val="23"/>
          <w:sz w:val="14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shd w:val="clear" w:color="auto" w:fill="auto"/>
        </w:rPr>
        <w:t>;:::;p</w:t>
      </w:r>
      <w:r>
        <w:rPr>
          <w:rFonts w:ascii="Times New Roman" w:eastAsia="Times New Roman" w:hAnsi="Times New Roman" w:cs="Times New Roman"/>
          <w:color w:val="000000"/>
          <w:spacing w:val="23"/>
          <w:sz w:val="14"/>
          <w:shd w:val="clear" w:color="auto" w:fill="auto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corresponding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probability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units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output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</w:t>
      </w:r>
    </w:p>
    <w:p>
      <w:pPr>
        <w:numPr>
          <w:ilvl w:val="0"/>
          <w:numId w:val="5"/>
        </w:numPr>
        <w:spacing w:before="111" w:after="0" w:line="258" w:lineRule="exact"/>
        <w:ind w:right="-62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y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auto"/>
        </w:rPr>
        <w:t>0;1g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5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\one-hot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encoding"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correct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image.</w:t>
      </w:r>
      <w:r>
        <w:rPr>
          <w:rFonts w:ascii="Times New Roman" w:eastAsia="Times New Roman" w:hAnsi="Times New Roman" w:cs="Times New Roman"/>
          <w:color w:val="000000"/>
          <w:spacing w:val="5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E.g.,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if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8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 correct,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1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y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(1,0,0,0,0,0,0,0,0,0).</w:t>
      </w:r>
      <w:r>
        <w:rPr>
          <w:rFonts w:ascii="Times New Roman" w:eastAsia="Times New Roman" w:hAnsi="Times New Roman" w:cs="Times New Roman"/>
          <w:color w:val="000000"/>
          <w:spacing w:val="6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Hint:</w:t>
      </w:r>
      <w:r>
        <w:rPr>
          <w:rFonts w:ascii="Times New Roman" w:eastAsia="Times New Roman" w:hAnsi="Times New Roman" w:cs="Times New Roman"/>
          <w:color w:val="000000"/>
          <w:spacing w:val="5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Use</w:t>
      </w:r>
      <w:r>
        <w:rPr>
          <w:rFonts w:ascii="Times New Roman" w:eastAsia="Times New Roman" w:hAnsi="Times New Roman" w:cs="Times New Roman"/>
          <w:color w:val="000000"/>
          <w:spacing w:val="25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np.argmax(y)</w:t>
      </w:r>
      <w:r>
        <w:rPr>
          <w:rFonts w:ascii="Times New Roman" w:eastAsia="Times New Roman" w:hAnsi="Times New Roman" w:cs="Times New Roman"/>
          <w:color w:val="000000"/>
          <w:spacing w:val="20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obtain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index from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one-hot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encoded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vector.</w:t>
      </w:r>
    </w:p>
    <w:p>
      <w:pPr>
        <w:spacing w:before="327" w:after="0"/>
        <w:ind w:left="36" w:right="779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Output:</w:t>
      </w:r>
    </w:p>
    <w:p>
      <w:pPr>
        <w:numPr>
          <w:ilvl w:val="0"/>
          <w:numId w:val="6"/>
        </w:numPr>
        <w:spacing w:before="294" w:after="0"/>
        <w:ind w:right="677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loss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value</w:t>
      </w:r>
    </w:p>
    <w:p>
      <w:pPr>
        <w:spacing w:before="294" w:after="0"/>
        <w:ind w:left="36" w:right="764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Example:</w:t>
      </w:r>
      <w:r>
        <w:pict>
          <v:shape id="_x0000_s1032" type="#_x0000_t75" style="width:43pt;height:3pt;margin-top:25.45pt;margin-left:90pt;mso-position-horizontal-relative:page;position:absolute;z-index:251662336">
            <v:imagedata r:id="rId12" o:title=""/>
            <w10:anchorlock/>
          </v:shape>
        </w:pict>
      </w:r>
    </w:p>
    <w:p>
      <w:pPr>
        <w:spacing w:before="142" w:after="0" w:line="239" w:lineRule="exact"/>
        <w:ind w:left="36" w:right="20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forward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from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8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image,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then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compute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loss.</w:t>
      </w:r>
      <w:r>
        <w:rPr>
          <w:rFonts w:ascii="Times New Roman" w:eastAsia="Times New Roman" w:hAnsi="Times New Roman" w:cs="Times New Roman"/>
          <w:color w:val="000000"/>
          <w:spacing w:val="6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loss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values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may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depend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on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 state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network.</w:t>
      </w:r>
    </w:p>
    <w:p>
      <w:pPr>
        <w:spacing w:before="881" w:after="0"/>
        <w:ind w:left="96" w:right="5900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forward(bp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trainX[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18" w:after="0"/>
        <w:ind w:left="96" w:right="240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array([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0.09371258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0.10556965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0.09432195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0.10503915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0.12660278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</w:p>
    <w:p>
      <w:pPr>
        <w:spacing w:before="0" w:after="0" w:line="239" w:lineRule="exact"/>
        <w:ind w:left="96" w:right="2129" w:firstLine="732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0.10768817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0.08212865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0.10272175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0.07511968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0.10709562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 xml:space="preserve">])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loss(bp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a[bp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L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trainY[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18" w:after="0"/>
        <w:ind w:left="96" w:right="6601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2.0667007822344643</w:t>
      </w:r>
    </w:p>
    <w:p>
      <w:pPr>
        <w:spacing w:before="383" w:after="0" w:line="239" w:lineRule="exact"/>
        <w:ind w:left="36" w:right="-6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Task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color w:val="000000"/>
          <w:spacing w:val="14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(5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%).</w:t>
      </w:r>
      <w:r>
        <w:rPr>
          <w:rFonts w:ascii="Times New Roman" w:eastAsia="Times New Roman" w:hAnsi="Times New Roman" w:cs="Times New Roman"/>
          <w:color w:val="000000"/>
          <w:spacing w:val="6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Extend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code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by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implementing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5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backward</w:t>
      </w:r>
      <w:r>
        <w:rPr>
          <w:rFonts w:ascii="Times New Roman" w:eastAsia="Times New Roman" w:hAnsi="Times New Roman" w:cs="Times New Roman"/>
          <w:color w:val="000000"/>
          <w:spacing w:val="9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which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8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computes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 local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gradients</w:t>
      </w:r>
      <w:r>
        <w:rPr>
          <w:rFonts w:ascii="Times New Roman" w:eastAsia="Times New Roman" w:hAnsi="Times New Roman" w:cs="Times New Roman"/>
          <w:color w:val="000000"/>
          <w:spacing w:val="9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self.delta[l]</w:t>
      </w:r>
      <w:r>
        <w:rPr>
          <w:rFonts w:ascii="Times New Roman" w:eastAsia="Times New Roman" w:hAnsi="Times New Roman" w:cs="Times New Roman"/>
          <w:color w:val="000000"/>
          <w:spacing w:val="46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each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evaluates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partial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derivatives of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cost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relative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weights</w:t>
      </w:r>
      <w:r>
        <w:rPr>
          <w:rFonts w:ascii="Times New Roman" w:eastAsia="Times New Roman" w:hAnsi="Times New Roman" w:cs="Times New Roman"/>
          <w:color w:val="000000"/>
          <w:spacing w:val="15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self.dw[l]</w:t>
      </w:r>
      <w:r>
        <w:rPr>
          <w:rFonts w:ascii="Times New Roman" w:eastAsia="Times New Roman" w:hAnsi="Times New Roman" w:cs="Times New Roman"/>
          <w:color w:val="000000"/>
          <w:spacing w:val="31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biases</w:t>
      </w:r>
      <w:r>
        <w:rPr>
          <w:rFonts w:ascii="Times New Roman" w:eastAsia="Times New Roman" w:hAnsi="Times New Roman" w:cs="Times New Roman"/>
          <w:color w:val="000000"/>
          <w:spacing w:val="10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self.db[l]</w:t>
      </w:r>
      <w:r>
        <w:rPr>
          <w:rFonts w:ascii="Times New Roman" w:eastAsia="Times New Roman" w:hAnsi="Times New Roman" w:cs="Times New Roman"/>
          <w:color w:val="000000"/>
          <w:spacing w:val="36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each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 network.</w:t>
      </w:r>
    </w:p>
    <w:p>
      <w:pPr>
        <w:spacing w:before="142" w:after="0" w:line="239" w:lineRule="exact"/>
        <w:ind w:left="36" w:right="-7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Before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backward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called,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can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assume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that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0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forward</w:t>
      </w:r>
      <w:r>
        <w:rPr>
          <w:rFonts w:ascii="Times New Roman" w:eastAsia="Times New Roman" w:hAnsi="Times New Roman" w:cs="Times New Roman"/>
          <w:color w:val="000000"/>
          <w:spacing w:val="13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has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been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called with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appropriate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21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>x.</w:t>
      </w:r>
    </w:p>
    <w:p>
      <w:pPr>
        <w:spacing w:before="160" w:after="0"/>
        <w:ind w:left="36" w:right="703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Input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u w:val="single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arguments:</w:t>
      </w:r>
    </w:p>
    <w:p>
      <w:pPr>
        <w:numPr>
          <w:ilvl w:val="0"/>
          <w:numId w:val="7"/>
        </w:numPr>
        <w:spacing w:before="344" w:after="0" w:line="258" w:lineRule="exact"/>
        <w:ind w:right="203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y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hd w:val="clear" w:color="auto" w:fill="auto"/>
        </w:rPr>
        <w:t>0;1g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5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\one-hot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encoding"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correct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image.</w:t>
      </w:r>
      <w:r>
        <w:rPr>
          <w:rFonts w:ascii="Times New Roman" w:eastAsia="Times New Roman" w:hAnsi="Times New Roman" w:cs="Times New Roman"/>
          <w:color w:val="000000"/>
          <w:spacing w:val="5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E.g.,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if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8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 correct,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vector</w:t>
      </w:r>
      <w:r>
        <w:rPr>
          <w:rFonts w:ascii="Times New Roman" w:eastAsia="Times New Roman" w:hAnsi="Times New Roman" w:cs="Times New Roman"/>
          <w:color w:val="000000"/>
          <w:spacing w:val="12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y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(1,0,0,0,0,0,0,0,0,0).</w:t>
      </w:r>
    </w:p>
    <w:p>
      <w:pPr>
        <w:spacing w:before="359" w:after="0"/>
        <w:ind w:left="36" w:right="779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Output:</w:t>
      </w:r>
    </w:p>
    <w:p>
      <w:pPr>
        <w:numPr>
          <w:ilvl w:val="0"/>
          <w:numId w:val="8"/>
        </w:numPr>
        <w:spacing w:before="320" w:after="0"/>
        <w:ind w:right="52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\function"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produces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no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output</w:t>
      </w:r>
    </w:p>
    <w:p>
      <w:pPr>
        <w:spacing w:before="320" w:after="0"/>
        <w:ind w:left="36" w:right="764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Example:</w:t>
      </w:r>
      <w:r>
        <w:pict>
          <v:shape id="_x0000_s1033" type="#_x0000_t75" style="width:43pt;height:4pt;margin-top:26.02pt;margin-left:90pt;mso-position-horizontal-relative:page;position:absolute;z-index:251663360">
            <v:imagedata r:id="rId13" o:title=""/>
            <w10:anchorlock/>
          </v:shape>
        </w:pict>
      </w:r>
    </w:p>
    <w:p>
      <w:pPr>
        <w:spacing w:before="142" w:after="0" w:line="239" w:lineRule="exact"/>
        <w:ind w:left="36" w:right="-10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Here,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8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inspect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partial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derivatives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given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layer,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e.g.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layer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1,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check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that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they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have been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initialised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0.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then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call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0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forward</w:t>
      </w:r>
      <w:r>
        <w:rPr>
          <w:rFonts w:ascii="Times New Roman" w:eastAsia="Times New Roman" w:hAnsi="Times New Roman" w:cs="Times New Roman"/>
          <w:color w:val="000000"/>
          <w:spacing w:val="1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with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rst</w:t>
      </w:r>
      <w:r>
        <w:rPr>
          <w:rFonts w:ascii="Times New Roman" w:eastAsia="Times New Roman" w:hAnsi="Times New Roman" w:cs="Times New Roman"/>
          <w:color w:val="000000"/>
          <w:spacing w:val="17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image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training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set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as input,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then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5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backward</w:t>
      </w:r>
      <w:r>
        <w:rPr>
          <w:rFonts w:ascii="Times New Roman" w:eastAsia="Times New Roman" w:hAnsi="Times New Roman" w:cs="Times New Roman"/>
          <w:color w:val="000000"/>
          <w:spacing w:val="9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with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corresponding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label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corresponding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training example.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auto"/>
        </w:rPr>
        <w:t>Finally,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notice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that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partial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derivatives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have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been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updated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by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5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backward</w:t>
      </w:r>
      <w:r>
        <w:rPr>
          <w:rFonts w:ascii="Times New Roman" w:eastAsia="Times New Roman" w:hAnsi="Times New Roman" w:cs="Times New Roman"/>
          <w:color w:val="000000"/>
          <w:spacing w:val="7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function.</w:t>
      </w:r>
    </w:p>
    <w:p>
      <w:pPr>
        <w:spacing w:before="217" w:after="0"/>
        <w:ind w:left="96" w:right="7178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dw[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</w:t>
      </w:r>
    </w:p>
    <w:p>
      <w:pPr>
        <w:spacing w:before="18" w:after="0"/>
        <w:ind w:left="96" w:right="564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array([[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18" w:after="0"/>
        <w:ind w:left="828" w:right="545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18" w:after="0"/>
        <w:ind w:left="828" w:right="545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18" w:after="0"/>
        <w:ind w:left="828" w:right="7413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</w:p>
    <w:p>
      <w:pPr>
        <w:spacing w:before="18" w:after="0"/>
        <w:ind w:left="828" w:right="545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18" w:after="0"/>
        <w:ind w:left="828" w:right="545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18" w:after="0"/>
        <w:ind w:left="828" w:right="537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]])</w:t>
      </w:r>
    </w:p>
    <w:p>
      <w:pPr>
        <w:spacing w:before="18" w:after="0"/>
        <w:ind w:left="96" w:right="5900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forward(bp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trainX[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18" w:after="0"/>
        <w:ind w:left="96" w:right="239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array([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0.0967909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0.07826556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0.11721793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0.10145362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0.09939592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</w:p>
    <w:p>
      <w:pPr>
        <w:spacing w:before="0" w:after="0" w:line="239" w:lineRule="exact"/>
        <w:ind w:left="96" w:right="2129" w:firstLine="732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0.10454699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0.11850906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0.09381184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0.09803316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0.09197501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 xml:space="preserve">])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backward(bp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trainY[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])</w:t>
      </w:r>
    </w:p>
    <w:p>
      <w:pPr>
        <w:spacing w:before="18" w:after="0"/>
        <w:ind w:left="96" w:right="7178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&gt;&gt;&gt;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dw[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</w:t>
      </w:r>
    </w:p>
    <w:p>
      <w:pPr>
        <w:spacing w:before="18" w:after="0"/>
        <w:ind w:left="96" w:right="255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array([[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</w:p>
    <w:p>
      <w:pPr>
        <w:spacing w:before="18" w:after="0"/>
        <w:ind w:left="1037" w:right="5055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881" w:after="0"/>
        <w:ind w:left="828" w:right="267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-0.00243765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-0.00243765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-0.00243765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-0.00243765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</w:p>
    <w:p>
      <w:pPr>
        <w:spacing w:before="18" w:after="0"/>
        <w:ind w:left="933" w:right="5211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-0.00243765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-0.00243765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18" w:after="0"/>
        <w:ind w:left="828" w:right="267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-0.02531953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-0.02531953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-0.02531953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-0.02531953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</w:p>
    <w:p>
      <w:pPr>
        <w:spacing w:before="18" w:after="0"/>
        <w:ind w:left="933" w:right="5211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-0.02531953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-0.02531953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],</w:t>
      </w:r>
    </w:p>
    <w:p>
      <w:pPr>
        <w:spacing w:before="18" w:after="0"/>
        <w:ind w:left="828" w:right="7413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</w:p>
    <w:p>
      <w:pPr>
        <w:spacing w:before="18" w:after="0"/>
        <w:ind w:left="828" w:right="236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</w:p>
    <w:p>
      <w:pPr>
        <w:spacing w:before="18" w:after="0"/>
        <w:ind w:left="828" w:right="236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...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</w:p>
    <w:p>
      <w:pPr>
        <w:spacing w:before="18" w:after="0"/>
        <w:ind w:left="1037" w:right="4972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F2F2F2"/>
        </w:rPr>
        <w:t>,</w:t>
      </w:r>
      <w:r>
        <w:rPr>
          <w:rFonts w:ascii="Times New Roman" w:eastAsia="Times New Roman" w:hAnsi="Times New Roman" w:cs="Times New Roman"/>
          <w:color w:val="auto"/>
          <w:spacing w:val="159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0.</w:t>
      </w:r>
      <w:r>
        <w:rPr>
          <w:rFonts w:ascii="Times New Roman" w:eastAsia="Times New Roman" w:hAnsi="Times New Roman" w:cs="Times New Roman"/>
          <w:color w:val="auto"/>
          <w:spacing w:val="787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]])</w:t>
      </w:r>
    </w:p>
    <w:p>
      <w:pPr>
        <w:spacing w:before="366" w:after="0" w:line="239" w:lineRule="exact"/>
        <w:ind w:left="36" w:right="-1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Task</w:t>
      </w:r>
      <w:r>
        <w:rPr>
          <w:rFonts w:ascii="Times New Roman" w:eastAsia="Times New Roman" w:hAnsi="Times New Roman" w:cs="Times New Roman"/>
          <w:color w:val="000000"/>
          <w:spacing w:val="4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5</w:t>
      </w:r>
      <w:r>
        <w:rPr>
          <w:rFonts w:ascii="Times New Roman" w:eastAsia="Times New Roman" w:hAnsi="Times New Roman" w:cs="Times New Roman"/>
          <w:color w:val="000000"/>
          <w:spacing w:val="15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(5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%).</w:t>
      </w:r>
      <w:r>
        <w:rPr>
          <w:rFonts w:ascii="Times New Roman" w:eastAsia="Times New Roman" w:hAnsi="Times New Roman" w:cs="Times New Roman"/>
          <w:color w:val="000000"/>
          <w:spacing w:val="7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Complete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code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</w:t>
      </w:r>
      <w:r>
        <w:rPr>
          <w:rFonts w:ascii="Times New Roman" w:eastAsia="Times New Roman" w:hAnsi="Times New Roman" w:cs="Times New Roman"/>
          <w:color w:val="000000"/>
          <w:spacing w:val="1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backprop-softmax.py</w:t>
      </w:r>
      <w:r>
        <w:rPr>
          <w:rFonts w:ascii="Times New Roman" w:eastAsia="Times New Roman" w:hAnsi="Times New Roman" w:cs="Times New Roman"/>
          <w:color w:val="000000"/>
          <w:spacing w:val="32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by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implementing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places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marked TODO.</w:t>
      </w:r>
    </w:p>
    <w:p>
      <w:pPr>
        <w:spacing w:before="160" w:after="0"/>
        <w:ind w:left="36" w:right="764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u w:val="single"/>
          <w:shd w:val="clear" w:color="auto" w:fill="auto"/>
        </w:rPr>
        <w:t>Example:</w:t>
      </w:r>
    </w:p>
    <w:p>
      <w:pPr>
        <w:spacing w:before="160" w:after="0"/>
        <w:ind w:left="36" w:right="480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launch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code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from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command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line</w:t>
      </w:r>
    </w:p>
    <w:p>
      <w:pPr>
        <w:spacing w:before="217" w:after="0"/>
        <w:ind w:left="96" w:right="4012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pkl@phi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backprop</w:t>
      </w:r>
      <w:r>
        <w:rPr>
          <w:rFonts w:ascii="Times New Roman" w:eastAsia="Times New Roman" w:hAnsi="Times New Roman" w:cs="Times New Roman"/>
          <w:color w:val="666666"/>
          <w:spacing w:val="0"/>
          <w:sz w:val="20"/>
          <w:shd w:val="clear" w:color="auto" w:fill="F2F2F2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$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python3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backprop-softmax.py</w:t>
      </w:r>
    </w:p>
    <w:p>
      <w:pPr>
        <w:spacing w:before="0" w:after="0" w:line="239" w:lineRule="exact"/>
        <w:ind w:left="96" w:right="306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fashion-mnist/data/fashion/train-images-idx3-ubyte.gz 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fashion-mnist/data/fashion/train-labels-idx1-ubyte.gz 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fashion-mnist/data/fashion/t10k-images-idx3-ubyte.gz Extracting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F2F2F2"/>
        </w:rPr>
        <w:t>fashion-mnist/data/fashion/t10k-labels-idx1-ubyte.gz</w:t>
      </w:r>
    </w:p>
    <w:p>
      <w:pPr>
        <w:widowControl w:val="0"/>
        <w:spacing w:before="541" w:after="0" w:line="239" w:lineRule="exact"/>
        <w:ind w:left="36" w:right="159" w:firstLine="563"/>
        <w:jc w:val="both"/>
      </w:pPr>
      <w:r>
        <w:pict>
          <v:shape id="_x0000_i1034" type="#_x0000_t75" style="width:226.78pt;height:238.47pt">
            <v:imagedata r:id="rId14" o:title=""/>
            <w10:anchorlock/>
          </v:shape>
        </w:pict>
      </w:r>
      <w:r>
        <w:pict>
          <v:shape id="_x0000_i1035" type="#_x0000_t75" style="width:141.73pt;height:222.33pt">
            <v:imagedata r:id="rId15" o:title=""/>
            <w10:anchorlock/>
          </v:shape>
        </w:pic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Task</w:t>
      </w:r>
      <w:r>
        <w:rPr>
          <w:rFonts w:ascii="Times New Roman" w:eastAsia="Times New Roman" w:hAnsi="Times New Roman" w:cs="Times New Roman"/>
          <w:color w:val="000000"/>
          <w:spacing w:val="5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6</w:t>
      </w:r>
      <w:r>
        <w:rPr>
          <w:rFonts w:ascii="Times New Roman" w:eastAsia="Times New Roman" w:hAnsi="Times New Roman" w:cs="Times New Roman"/>
          <w:color w:val="000000"/>
          <w:spacing w:val="16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(10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%).</w:t>
      </w:r>
      <w:r>
        <w:rPr>
          <w:rFonts w:ascii="Times New Roman" w:eastAsia="Times New Roman" w:hAnsi="Times New Roman" w:cs="Times New Roman"/>
          <w:color w:val="000000"/>
          <w:spacing w:val="7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Design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set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experiments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investigate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how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hd w:val="clear" w:color="auto" w:fill="auto"/>
        </w:rPr>
        <w:t>following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hyper-parameters aect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classi</w:t>
      </w:r>
      <w:r>
        <w:rPr>
          <w:rFonts w:ascii="Times New Roman" w:eastAsia="Times New Roman" w:hAnsi="Times New Roman" w:cs="Times New Roman"/>
          <w:color w:val="000000"/>
          <w:spacing w:val="105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cation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accuracy:</w:t>
      </w:r>
      <w:r>
        <w:rPr>
          <w:rFonts w:ascii="Times New Roman" w:eastAsia="Times New Roman" w:hAnsi="Times New Roman" w:cs="Times New Roman"/>
          <w:color w:val="000000"/>
          <w:spacing w:val="74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training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time,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learning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rate,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minibatch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size,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network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topology,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 activation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function.</w:t>
      </w:r>
    </w:p>
    <w:p>
      <w:pPr>
        <w:spacing w:before="142" w:after="0" w:line="239" w:lineRule="exact"/>
        <w:ind w:left="36" w:right="33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What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best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classication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accuracy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achieve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test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data?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Summarise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ndings 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report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most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0"/>
          <w:shd w:val="clear" w:color="auto" w:fill="auto"/>
        </w:rPr>
        <w:t>5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pages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(A4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page,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11pt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font).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report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should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clearly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state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experiments you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have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carried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out,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including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method,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results,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your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interpretation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the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shd w:val="clear" w:color="auto" w:fill="auto"/>
        </w:rPr>
        <w:t>results.</w:t>
      </w:r>
    </w:p>
    <w:sectPr>
      <w:footerReference w:type="default" r:id="rId16"/>
      <w:pgSz w:w="12240" w:h="15840"/>
      <w:pgMar w:top="1120" w:right="1800" w:bottom="2911" w:left="18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left="4270" w:right="4070" w:firstLine="0"/>
      <w:jc w:val="both"/>
    </w:pPr>
    <w:r>
      <w:rPr>
        <w:rFonts w:ascii="Times New Roman" w:eastAsia="Times New Roman" w:hAnsi="Times New Roman" w:cs="Times New Roman"/>
        <w:color w:val="000000"/>
        <w:spacing w:val="-2147483648"/>
        <w:sz w:val="20"/>
        <w:shd w:val="clear" w:color="auto" w:fill="auto"/>
      </w:rPr>
      <w:fldChar w:fldCharType="begin"/>
    </w:r>
    <w:r>
      <w:rPr>
        <w:rFonts w:ascii="Times New Roman" w:eastAsia="Times New Roman" w:hAnsi="Times New Roman" w:cs="Times New Roman"/>
        <w:color w:val="000000"/>
        <w:spacing w:val="-2147483648"/>
        <w:sz w:val="20"/>
        <w:shd w:val="clear" w:color="auto" w:fill="auto"/>
      </w:rPr>
      <w:instrText>PAGE</w:instrText>
    </w:r>
    <w:r>
      <w:rPr>
        <w:rFonts w:ascii="Times New Roman" w:eastAsia="Times New Roman" w:hAnsi="Times New Roman" w:cs="Times New Roman"/>
        <w:color w:val="000000"/>
        <w:spacing w:val="-2147483648"/>
        <w:sz w:val="20"/>
        <w:shd w:val="clear" w:color="auto" w:fill="auto"/>
      </w:rPr>
      <w:fldChar w:fldCharType="separate"/>
    </w:r>
    <w:r>
      <w:rPr>
        <w:rFonts w:ascii="Times New Roman" w:eastAsia="Times New Roman" w:hAnsi="Times New Roman" w:cs="Times New Roman"/>
        <w:color w:val="000000"/>
        <w:spacing w:val="-2147483648"/>
        <w:sz w:val="20"/>
        <w:shd w:val="clear" w:color="auto" w:fill="auto"/>
      </w:rPr>
      <w:t>5</w:t>
    </w:r>
    <w:r>
      <w:rPr>
        <w:rFonts w:ascii="Times New Roman" w:eastAsia="Times New Roman" w:hAnsi="Times New Roman" w:cs="Times New Roman"/>
        <w:color w:val="000000"/>
        <w:spacing w:val="-2147483648"/>
        <w:sz w:val="20"/>
        <w:shd w:val="clear" w:color="auto" w:fill="auto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0">
    <w:p>
      <w:pPr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2"/>
          <w:shd w:val="clear" w:color="auto" w:fill="auto"/>
        </w:rPr>
        <w:t>1</w:t>
      </w:r>
      <w:hyperlink r:id="rId1" w:history="1">
        <w:r>
          <w:rPr>
            <w:rFonts w:ascii="Times New Roman" w:eastAsia="Times New Roman" w:hAnsi="Times New Roman" w:cs="Times New Roman"/>
            <w:color w:val="000000"/>
            <w:spacing w:val="0"/>
            <w:sz w:val="16"/>
            <w:shd w:val="clear" w:color="auto" w:fill="auto"/>
          </w:rPr>
          <w:t>https://gith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16"/>
            <w:shd w:val="clear" w:color="auto" w:fill="auto"/>
          </w:rPr>
          <w:t>ub.com/zalandoresearch/fashion-mnist</w:t>
        </w:r>
      </w:hyperlink>
      <w:bookmarkStart w:id="1" w:name="_page0_x107.04_y639.97"/>
      <w:bookmarkEnd w:id="1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534"/>
        </w:tabs>
        <w:ind w:left="534" w:hanging="199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footnotes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github.com/zalandoresearch/fashion-mn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